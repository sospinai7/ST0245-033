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27C4BF98" w14:textId="57F7BED4" w:rsidR="006F47C4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4D4A18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33230A" w:rsidRPr="0033230A">
        <w:rPr>
          <w:rFonts w:ascii="Arial" w:hAnsi="Arial" w:cs="Arial"/>
          <w:b/>
          <w:color w:val="000064"/>
          <w:sz w:val="40"/>
          <w:szCs w:val="32"/>
        </w:rPr>
        <w:t>Listas Enlazadas (</w:t>
      </w:r>
      <w:proofErr w:type="spellStart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>Linked</w:t>
      </w:r>
      <w:proofErr w:type="spellEnd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proofErr w:type="spellStart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>List</w:t>
      </w:r>
      <w:proofErr w:type="spellEnd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 xml:space="preserve">) </w:t>
      </w:r>
      <w:proofErr w:type="gramStart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>y  Listas</w:t>
      </w:r>
      <w:proofErr w:type="gramEnd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 xml:space="preserve"> Hechas con Arreglos (Array </w:t>
      </w:r>
      <w:proofErr w:type="spellStart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>List</w:t>
      </w:r>
      <w:proofErr w:type="spellEnd"/>
      <w:r w:rsidR="0033230A" w:rsidRPr="0033230A">
        <w:rPr>
          <w:rFonts w:ascii="Arial" w:hAnsi="Arial" w:cs="Arial"/>
          <w:b/>
          <w:color w:val="000064"/>
          <w:sz w:val="40"/>
          <w:szCs w:val="32"/>
        </w:rPr>
        <w:t>)</w:t>
      </w: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14E3C653" w:rsidR="006F47C4" w:rsidRPr="006F47C4" w:rsidRDefault="006E0FD8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Santiago Ospina Idrobo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F4A0F41" w:rsidR="006F47C4" w:rsidRPr="006F47C4" w:rsidRDefault="006E0FD8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sospinai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23027E0F" w:rsidR="006F47C4" w:rsidRPr="006F47C4" w:rsidRDefault="00B71867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Antoine </w:t>
            </w:r>
            <w:r w:rsidR="00820D38">
              <w:rPr>
                <w:b/>
                <w:bCs/>
                <w:sz w:val="22"/>
                <w:szCs w:val="22"/>
              </w:rPr>
              <w:t>Chavane de Dalmassy C.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43F7F8DF" w:rsidR="006F47C4" w:rsidRPr="006F47C4" w:rsidRDefault="00820D38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achavaned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3F6832BF" w14:textId="6AB4590E" w:rsidR="00B63743" w:rsidRPr="00713401" w:rsidRDefault="00320EFF" w:rsidP="004D4A18">
      <w:pPr>
        <w:pStyle w:val="Prrafodelista"/>
        <w:ind w:left="360"/>
        <w:jc w:val="both"/>
        <w:rPr>
          <w:rFonts w:ascii="Consolas" w:hAnsi="Consolas"/>
          <w:bCs/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Pr="00B776FC">
        <w:rPr>
          <w:b/>
          <w:bCs/>
          <w:color w:val="002060"/>
          <w:sz w:val="22"/>
          <w:szCs w:val="22"/>
        </w:rPr>
        <w:t>1</w:t>
      </w:r>
      <w:r w:rsidR="00867BD2" w:rsidRPr="00B776FC">
        <w:rPr>
          <w:b/>
          <w:bCs/>
          <w:sz w:val="22"/>
          <w:szCs w:val="22"/>
        </w:rPr>
        <w:t xml:space="preserve"> </w:t>
      </w:r>
      <w:r w:rsidR="002636A8" w:rsidRPr="00B776FC">
        <w:rPr>
          <w:b/>
          <w:bCs/>
          <w:sz w:val="22"/>
          <w:szCs w:val="22"/>
        </w:rPr>
        <w:t xml:space="preserve">  </w:t>
      </w:r>
      <w:proofErr w:type="spellStart"/>
      <w:r w:rsidR="00051648" w:rsidRPr="00713401">
        <w:rPr>
          <w:bCs/>
          <w:sz w:val="22"/>
          <w:szCs w:val="22"/>
        </w:rPr>
        <w:t>Lin</w:t>
      </w:r>
      <w:r w:rsidR="0065552E" w:rsidRPr="00713401">
        <w:rPr>
          <w:bCs/>
          <w:sz w:val="22"/>
          <w:szCs w:val="22"/>
        </w:rPr>
        <w:t>kendList</w:t>
      </w:r>
      <w:proofErr w:type="spellEnd"/>
      <w:r w:rsidR="0065552E" w:rsidRPr="00713401">
        <w:rPr>
          <w:bCs/>
          <w:sz w:val="22"/>
          <w:szCs w:val="22"/>
        </w:rPr>
        <w:t xml:space="preserve"> </w:t>
      </w:r>
      <w:r w:rsidR="00713401">
        <w:rPr>
          <w:bCs/>
          <w:sz w:val="22"/>
          <w:szCs w:val="22"/>
        </w:rPr>
        <w:t xml:space="preserve">es la </w:t>
      </w:r>
      <w:r w:rsidR="008B09C6">
        <w:rPr>
          <w:bCs/>
          <w:sz w:val="22"/>
          <w:szCs w:val="22"/>
        </w:rPr>
        <w:t>más</w:t>
      </w:r>
      <w:r w:rsidR="00713401">
        <w:rPr>
          <w:bCs/>
          <w:sz w:val="22"/>
          <w:szCs w:val="22"/>
        </w:rPr>
        <w:t xml:space="preserve"> eficiente </w:t>
      </w:r>
      <w:r w:rsidR="0053448B">
        <w:rPr>
          <w:bCs/>
          <w:sz w:val="22"/>
          <w:szCs w:val="22"/>
        </w:rPr>
        <w:t xml:space="preserve">para este tipo de problema </w:t>
      </w:r>
      <w:r w:rsidR="00AB137B">
        <w:rPr>
          <w:bCs/>
          <w:sz w:val="22"/>
          <w:szCs w:val="22"/>
        </w:rPr>
        <w:t xml:space="preserve">ya que hay que añadir y borrar </w:t>
      </w:r>
      <w:r w:rsidR="008B09C6">
        <w:rPr>
          <w:bCs/>
          <w:sz w:val="22"/>
          <w:szCs w:val="22"/>
        </w:rPr>
        <w:t>datos de una lista.</w:t>
      </w:r>
    </w:p>
    <w:p w14:paraId="024CA591" w14:textId="06EE9B24" w:rsidR="00320EFF" w:rsidRPr="002A6D6F" w:rsidRDefault="00320EFF" w:rsidP="00320EFF">
      <w:pPr>
        <w:pStyle w:val="Prrafodelista"/>
        <w:ind w:left="360"/>
        <w:jc w:val="both"/>
        <w:rPr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Pr="00EA6AD6">
        <w:rPr>
          <w:bCs/>
          <w:sz w:val="22"/>
          <w:szCs w:val="22"/>
        </w:rPr>
        <w:t>2</w:t>
      </w:r>
      <w:r w:rsidR="008B09C6" w:rsidRPr="00EA6AD6">
        <w:rPr>
          <w:bCs/>
          <w:sz w:val="22"/>
          <w:szCs w:val="22"/>
        </w:rPr>
        <w:t xml:space="preserve">   </w:t>
      </w:r>
      <w:r w:rsidR="00EE4E91" w:rsidRPr="00EA6AD6">
        <w:rPr>
          <w:bCs/>
          <w:sz w:val="22"/>
          <w:szCs w:val="22"/>
        </w:rPr>
        <w:t xml:space="preserve">Al principio tiene un ciclo para que pueda reconocer en </w:t>
      </w:r>
      <w:r w:rsidR="00EA6AD6" w:rsidRPr="00EA6AD6">
        <w:rPr>
          <w:bCs/>
          <w:sz w:val="22"/>
          <w:szCs w:val="22"/>
        </w:rPr>
        <w:t>qué</w:t>
      </w:r>
      <w:r w:rsidR="00EE4E91" w:rsidRPr="00EA6AD6">
        <w:rPr>
          <w:bCs/>
          <w:sz w:val="22"/>
          <w:szCs w:val="22"/>
        </w:rPr>
        <w:t xml:space="preserve"> posición y que es un inicio y que es un fin y </w:t>
      </w:r>
      <w:r w:rsidR="00EA6AD6" w:rsidRPr="00EA6AD6">
        <w:rPr>
          <w:bCs/>
          <w:sz w:val="22"/>
          <w:szCs w:val="22"/>
        </w:rPr>
        <w:t>así</w:t>
      </w:r>
      <w:r w:rsidR="00EE4E91" w:rsidRPr="00EA6AD6">
        <w:rPr>
          <w:bCs/>
          <w:sz w:val="22"/>
          <w:szCs w:val="22"/>
        </w:rPr>
        <w:t xml:space="preserve"> poderlo ubicar donde debe estar y luego un </w:t>
      </w:r>
      <w:proofErr w:type="spellStart"/>
      <w:r w:rsidR="00EE4E91" w:rsidRPr="00EA6AD6">
        <w:rPr>
          <w:bCs/>
          <w:sz w:val="22"/>
          <w:szCs w:val="22"/>
        </w:rPr>
        <w:t>for</w:t>
      </w:r>
      <w:proofErr w:type="spellEnd"/>
      <w:r w:rsidR="00EE4E91" w:rsidRPr="00EA6AD6">
        <w:rPr>
          <w:bCs/>
          <w:sz w:val="22"/>
          <w:szCs w:val="22"/>
        </w:rPr>
        <w:t xml:space="preserve"> que </w:t>
      </w:r>
      <w:r w:rsidR="00EA6AD6" w:rsidRPr="00EA6AD6">
        <w:rPr>
          <w:bCs/>
          <w:sz w:val="22"/>
          <w:szCs w:val="22"/>
        </w:rPr>
        <w:t>lo recorra y lo imprima.</w:t>
      </w:r>
    </w:p>
    <w:p w14:paraId="40A444F0" w14:textId="4C2A839D" w:rsidR="004C3E1D" w:rsidRPr="007049B5" w:rsidRDefault="00EA6AD6" w:rsidP="007049B5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>
        <w:rPr>
          <w:b/>
          <w:bCs/>
          <w:color w:val="002060"/>
          <w:sz w:val="22"/>
          <w:szCs w:val="22"/>
        </w:rPr>
        <w:t xml:space="preserve"> </w:t>
      </w:r>
      <w:r w:rsidRPr="00EA6AD6">
        <w:rPr>
          <w:bCs/>
          <w:sz w:val="22"/>
          <w:szCs w:val="22"/>
        </w:rPr>
        <w:t>o</w:t>
      </w:r>
      <w:r w:rsidR="0003753F">
        <w:rPr>
          <w:bCs/>
          <w:sz w:val="22"/>
          <w:szCs w:val="22"/>
        </w:rPr>
        <w:t>(n</w:t>
      </w:r>
      <w:r w:rsidR="0003753F" w:rsidRPr="00836CC3">
        <w:rPr>
          <w:sz w:val="21"/>
          <w:szCs w:val="21"/>
          <w:shd w:val="clear" w:color="auto" w:fill="FFFFFF"/>
        </w:rPr>
        <w:t>^3</w:t>
      </w:r>
      <w:r w:rsidR="0003753F">
        <w:rPr>
          <w:bCs/>
          <w:sz w:val="22"/>
          <w:szCs w:val="22"/>
        </w:rPr>
        <w:t>)</w:t>
      </w:r>
    </w:p>
    <w:p w14:paraId="355EB9DD" w14:textId="019E6568" w:rsidR="004C3E1D" w:rsidRPr="004C3E1D" w:rsidRDefault="004C3E1D" w:rsidP="004C3E1D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7A33D1B1" w14:textId="046AD4CD" w:rsidR="007B2D66" w:rsidRPr="00DA41D5" w:rsidRDefault="00222ACE" w:rsidP="004D4A18">
      <w:pPr>
        <w:rPr>
          <w:rFonts w:ascii="Consolas" w:hAnsi="Consolas"/>
          <w:color w:val="002060"/>
          <w:sz w:val="22"/>
          <w:szCs w:val="22"/>
          <w:lang w:val="es-CO"/>
        </w:rPr>
      </w:pPr>
      <w:r w:rsidRPr="003D0E93">
        <w:rPr>
          <w:rFonts w:ascii="Consolas" w:hAnsi="Consolas"/>
          <w:sz w:val="22"/>
          <w:szCs w:val="22"/>
          <w:lang w:val="es-CO"/>
        </w:rPr>
        <w:t xml:space="preserve">  </w:t>
      </w:r>
      <w:r w:rsidR="0088220C" w:rsidRPr="003D0E93">
        <w:rPr>
          <w:b/>
          <w:color w:val="002060"/>
          <w:sz w:val="22"/>
          <w:szCs w:val="22"/>
          <w:lang w:val="es-CO"/>
        </w:rPr>
        <w:t>[</w:t>
      </w:r>
      <w:proofErr w:type="spellStart"/>
      <w:r w:rsidR="0088220C" w:rsidRPr="003D0E93">
        <w:rPr>
          <w:b/>
          <w:color w:val="002060"/>
          <w:sz w:val="22"/>
          <w:szCs w:val="22"/>
          <w:lang w:val="es-CO"/>
        </w:rPr>
        <w:t>opc</w:t>
      </w:r>
      <w:proofErr w:type="spellEnd"/>
      <w:r w:rsidR="0088220C" w:rsidRPr="003D0E93">
        <w:rPr>
          <w:b/>
          <w:color w:val="002060"/>
          <w:sz w:val="22"/>
          <w:szCs w:val="22"/>
          <w:lang w:val="es-CO"/>
        </w:rPr>
        <w:t>]</w:t>
      </w:r>
      <w:r w:rsidRPr="003D0E93">
        <w:rPr>
          <w:rFonts w:ascii="Consolas" w:hAnsi="Consolas"/>
          <w:b/>
          <w:color w:val="002060"/>
          <w:sz w:val="22"/>
          <w:szCs w:val="22"/>
          <w:lang w:val="es-CO"/>
        </w:rPr>
        <w:t>4.1</w:t>
      </w:r>
      <w:r w:rsidR="003D0E93" w:rsidRPr="003D0E93">
        <w:rPr>
          <w:rFonts w:ascii="Consolas" w:hAnsi="Consolas"/>
          <w:color w:val="002060"/>
          <w:sz w:val="22"/>
          <w:szCs w:val="22"/>
          <w:lang w:val="es-CO"/>
        </w:rPr>
        <w:t xml:space="preserve"> </w:t>
      </w:r>
      <w:r w:rsidR="003D0E93" w:rsidRPr="009C0B57">
        <w:rPr>
          <w:sz w:val="18"/>
          <w:szCs w:val="18"/>
        </w:rPr>
        <w:t xml:space="preserve">La respuesta es la opción a). porque en una lista simplemente enlazada buscar un dato es O(n) mientras que insertar es </w:t>
      </w:r>
      <w:proofErr w:type="gramStart"/>
      <w:r w:rsidR="003D0E93" w:rsidRPr="009C0B57">
        <w:rPr>
          <w:sz w:val="18"/>
          <w:szCs w:val="18"/>
        </w:rPr>
        <w:t>O(</w:t>
      </w:r>
      <w:proofErr w:type="gramEnd"/>
      <w:r w:rsidR="003D0E93" w:rsidRPr="009C0B57">
        <w:rPr>
          <w:sz w:val="18"/>
          <w:szCs w:val="18"/>
        </w:rPr>
        <w:t>1) .</w:t>
      </w:r>
      <w:r w:rsidR="003D0E93">
        <w:rPr>
          <w:b/>
          <w:color w:val="002060"/>
          <w:sz w:val="22"/>
          <w:szCs w:val="22"/>
          <w:lang w:val="es-CO"/>
        </w:rPr>
        <w:t xml:space="preserve"> </w:t>
      </w:r>
    </w:p>
    <w:p w14:paraId="3F85746D" w14:textId="77777777" w:rsidR="0006644F" w:rsidRPr="0006644F" w:rsidRDefault="00222ACE" w:rsidP="0006644F">
      <w:pPr>
        <w:rPr>
          <w:sz w:val="18"/>
          <w:szCs w:val="18"/>
          <w:lang w:val="en-US"/>
        </w:rPr>
      </w:pPr>
      <w:r w:rsidRPr="0006644F">
        <w:rPr>
          <w:i/>
          <w:sz w:val="22"/>
          <w:szCs w:val="22"/>
          <w:lang w:val="en-US"/>
        </w:rPr>
        <w:t xml:space="preserve">     </w:t>
      </w:r>
      <w:r w:rsidRPr="0006644F">
        <w:rPr>
          <w:b/>
          <w:color w:val="002060"/>
          <w:sz w:val="22"/>
          <w:szCs w:val="22"/>
          <w:lang w:val="en-US"/>
        </w:rPr>
        <w:t>4.</w:t>
      </w:r>
      <w:proofErr w:type="gramStart"/>
      <w:r w:rsidRPr="0006644F">
        <w:rPr>
          <w:b/>
          <w:color w:val="002060"/>
          <w:sz w:val="22"/>
          <w:szCs w:val="22"/>
          <w:lang w:val="en-US"/>
        </w:rPr>
        <w:t>3</w:t>
      </w:r>
      <w:r w:rsidRPr="0006644F">
        <w:rPr>
          <w:i/>
          <w:color w:val="002060"/>
          <w:sz w:val="22"/>
          <w:szCs w:val="22"/>
          <w:lang w:val="en-US"/>
        </w:rPr>
        <w:t xml:space="preserve"> </w:t>
      </w:r>
      <w:r w:rsidR="00DA41D5" w:rsidRPr="0006644F">
        <w:rPr>
          <w:i/>
          <w:color w:val="002060"/>
          <w:sz w:val="22"/>
          <w:szCs w:val="22"/>
          <w:lang w:val="en-US"/>
        </w:rPr>
        <w:t xml:space="preserve"> </w:t>
      </w:r>
      <w:r w:rsidR="0006644F" w:rsidRPr="0006644F">
        <w:rPr>
          <w:sz w:val="18"/>
          <w:szCs w:val="18"/>
          <w:lang w:val="en-US"/>
        </w:rPr>
        <w:t>a.</w:t>
      </w:r>
      <w:proofErr w:type="gramEnd"/>
      <w:r w:rsidR="0006644F" w:rsidRPr="0006644F">
        <w:rPr>
          <w:sz w:val="18"/>
          <w:szCs w:val="18"/>
          <w:lang w:val="en-US"/>
        </w:rPr>
        <w:t xml:space="preserve"> (</w:t>
      </w:r>
      <w:proofErr w:type="spellStart"/>
      <w:r w:rsidR="0006644F" w:rsidRPr="0006644F">
        <w:rPr>
          <w:sz w:val="18"/>
          <w:szCs w:val="18"/>
          <w:lang w:val="en-US"/>
        </w:rPr>
        <w:t>q.size</w:t>
      </w:r>
      <w:proofErr w:type="spellEnd"/>
      <w:r w:rsidR="0006644F" w:rsidRPr="0006644F">
        <w:rPr>
          <w:sz w:val="18"/>
          <w:szCs w:val="18"/>
          <w:lang w:val="en-US"/>
        </w:rPr>
        <w:t>() &gt; 1)</w:t>
      </w:r>
    </w:p>
    <w:p w14:paraId="7DD05F0C" w14:textId="77777777" w:rsidR="0006644F" w:rsidRPr="0006644F" w:rsidRDefault="0006644F" w:rsidP="0006644F">
      <w:pPr>
        <w:rPr>
          <w:sz w:val="18"/>
          <w:szCs w:val="18"/>
          <w:lang w:val="en-US"/>
        </w:rPr>
      </w:pPr>
      <w:r w:rsidRPr="0006644F">
        <w:rPr>
          <w:sz w:val="18"/>
          <w:szCs w:val="18"/>
          <w:lang w:val="en-US"/>
        </w:rPr>
        <w:tab/>
        <w:t>b. &lt;=</w:t>
      </w:r>
    </w:p>
    <w:p w14:paraId="3DDB4D50" w14:textId="77777777" w:rsidR="0006644F" w:rsidRPr="00C8055B" w:rsidRDefault="0006644F" w:rsidP="0006644F">
      <w:pPr>
        <w:rPr>
          <w:sz w:val="18"/>
          <w:szCs w:val="18"/>
          <w:lang w:val="en-US"/>
        </w:rPr>
      </w:pPr>
      <w:r w:rsidRPr="0006644F">
        <w:rPr>
          <w:sz w:val="18"/>
          <w:szCs w:val="18"/>
          <w:lang w:val="en-US"/>
        </w:rPr>
        <w:tab/>
      </w:r>
      <w:r w:rsidRPr="00C8055B">
        <w:rPr>
          <w:sz w:val="18"/>
          <w:szCs w:val="18"/>
          <w:lang w:val="en-US"/>
        </w:rPr>
        <w:t>c. (</w:t>
      </w:r>
      <w:proofErr w:type="spellStart"/>
      <w:proofErr w:type="gramStart"/>
      <w:r w:rsidRPr="00C8055B">
        <w:rPr>
          <w:sz w:val="18"/>
          <w:szCs w:val="18"/>
          <w:lang w:val="en-US"/>
        </w:rPr>
        <w:t>q.remove</w:t>
      </w:r>
      <w:proofErr w:type="spellEnd"/>
      <w:proofErr w:type="gramEnd"/>
      <w:r w:rsidRPr="00C8055B">
        <w:rPr>
          <w:sz w:val="18"/>
          <w:szCs w:val="18"/>
          <w:lang w:val="en-US"/>
        </w:rPr>
        <w:t>())</w:t>
      </w:r>
    </w:p>
    <w:p w14:paraId="241B9550" w14:textId="185459F2" w:rsidR="00034F22" w:rsidRPr="006140CE" w:rsidRDefault="0006644F" w:rsidP="0006644F">
      <w:pPr>
        <w:rPr>
          <w:sz w:val="18"/>
          <w:szCs w:val="18"/>
          <w:lang w:val="es-CO"/>
        </w:rPr>
      </w:pPr>
      <w:r w:rsidRPr="00C8055B">
        <w:rPr>
          <w:sz w:val="18"/>
          <w:szCs w:val="18"/>
          <w:lang w:val="en-US"/>
        </w:rPr>
        <w:tab/>
      </w:r>
      <w:r w:rsidRPr="006140CE">
        <w:rPr>
          <w:sz w:val="18"/>
          <w:szCs w:val="18"/>
          <w:lang w:val="es-CO"/>
        </w:rPr>
        <w:t xml:space="preserve">d. </w:t>
      </w:r>
      <w:proofErr w:type="spellStart"/>
      <w:proofErr w:type="gramStart"/>
      <w:r w:rsidRPr="006140CE">
        <w:rPr>
          <w:sz w:val="18"/>
          <w:szCs w:val="18"/>
          <w:lang w:val="es-CO"/>
        </w:rPr>
        <w:t>q.remove</w:t>
      </w:r>
      <w:proofErr w:type="spellEnd"/>
      <w:proofErr w:type="gramEnd"/>
      <w:r w:rsidRPr="006140CE">
        <w:rPr>
          <w:sz w:val="18"/>
          <w:szCs w:val="18"/>
          <w:lang w:val="es-CO"/>
        </w:rPr>
        <w:t>()</w:t>
      </w:r>
      <w:r w:rsidR="00034F22" w:rsidRPr="003D0E93">
        <w:rPr>
          <w:b/>
          <w:bCs/>
          <w:i/>
          <w:sz w:val="22"/>
          <w:szCs w:val="22"/>
          <w:lang w:val="es-CO"/>
        </w:rPr>
        <w:t xml:space="preserve">   </w:t>
      </w:r>
    </w:p>
    <w:p w14:paraId="0A12447D" w14:textId="79DA35D7" w:rsidR="00BF48B3" w:rsidRPr="003D0E93" w:rsidRDefault="00BF48B3" w:rsidP="003F4C22">
      <w:pPr>
        <w:ind w:left="360"/>
        <w:jc w:val="both"/>
        <w:rPr>
          <w:rFonts w:ascii="Consolas" w:hAnsi="Consolas"/>
          <w:bCs/>
          <w:sz w:val="22"/>
          <w:szCs w:val="22"/>
          <w:lang w:val="es-CO"/>
        </w:rPr>
      </w:pPr>
    </w:p>
    <w:p w14:paraId="43506F6B" w14:textId="13A1E4CB" w:rsidR="00BF48B3" w:rsidRPr="003D0E93" w:rsidRDefault="000C16CA" w:rsidP="003F4C22">
      <w:pPr>
        <w:ind w:left="360"/>
        <w:jc w:val="both"/>
        <w:rPr>
          <w:b/>
          <w:bCs/>
          <w:color w:val="002060"/>
          <w:sz w:val="22"/>
          <w:szCs w:val="22"/>
          <w:lang w:val="es-CO"/>
        </w:rPr>
      </w:pPr>
      <w:r w:rsidRPr="003D0E93">
        <w:rPr>
          <w:b/>
          <w:bCs/>
          <w:color w:val="002060"/>
          <w:sz w:val="22"/>
          <w:szCs w:val="22"/>
          <w:lang w:val="es-CO"/>
        </w:rPr>
        <w:t xml:space="preserve">4.6 </w:t>
      </w:r>
      <w:r w:rsidR="006140CE" w:rsidRPr="009C0B57">
        <w:rPr>
          <w:sz w:val="18"/>
          <w:szCs w:val="18"/>
        </w:rPr>
        <w:t>La respuesta es la opción a). O(n^3)</w:t>
      </w:r>
    </w:p>
    <w:p w14:paraId="6ED41C36" w14:textId="11C6DFA9" w:rsidR="00DE6270" w:rsidRPr="009A445E" w:rsidRDefault="000C16CA" w:rsidP="006140CE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</w:t>
      </w:r>
      <w:r w:rsidR="006140CE">
        <w:rPr>
          <w:b/>
          <w:color w:val="002060"/>
          <w:sz w:val="22"/>
          <w:szCs w:val="22"/>
        </w:rPr>
        <w:t xml:space="preserve"> </w:t>
      </w:r>
      <w:r w:rsidR="00DE6270" w:rsidRPr="003F5BC3">
        <w:rPr>
          <w:b/>
          <w:bCs/>
          <w:color w:val="002060"/>
          <w:sz w:val="22"/>
          <w:szCs w:val="22"/>
        </w:rPr>
        <w:t>4.</w:t>
      </w:r>
      <w:r w:rsidR="003F5BC3" w:rsidRPr="003F5BC3">
        <w:rPr>
          <w:b/>
          <w:bCs/>
          <w:color w:val="002060"/>
          <w:sz w:val="22"/>
          <w:szCs w:val="22"/>
        </w:rPr>
        <w:t>8</w:t>
      </w:r>
      <w:r w:rsidR="009A445E">
        <w:rPr>
          <w:b/>
          <w:bCs/>
          <w:color w:val="002060"/>
          <w:sz w:val="22"/>
          <w:szCs w:val="22"/>
        </w:rPr>
        <w:t xml:space="preserve"> </w:t>
      </w:r>
      <w:r w:rsidR="009A445E" w:rsidRPr="009C0B57">
        <w:rPr>
          <w:sz w:val="18"/>
          <w:szCs w:val="18"/>
        </w:rPr>
        <w:t>La respuesta es la opción c). O(n)</w:t>
      </w:r>
    </w:p>
    <w:p w14:paraId="7F646D7D" w14:textId="77777777" w:rsidR="008227BD" w:rsidRPr="009C0B57" w:rsidRDefault="009378E5" w:rsidP="008227BD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 </w:t>
      </w:r>
      <w:r w:rsidR="0088220C" w:rsidRPr="009F5B13">
        <w:rPr>
          <w:b/>
          <w:color w:val="002060"/>
          <w:sz w:val="22"/>
          <w:szCs w:val="22"/>
        </w:rPr>
        <w:t>[</w:t>
      </w:r>
      <w:proofErr w:type="spellStart"/>
      <w:r w:rsidR="0088220C" w:rsidRPr="009F5B13">
        <w:rPr>
          <w:b/>
          <w:color w:val="002060"/>
          <w:sz w:val="22"/>
          <w:szCs w:val="22"/>
        </w:rPr>
        <w:t>opc</w:t>
      </w:r>
      <w:proofErr w:type="spellEnd"/>
      <w:r w:rsidR="0088220C" w:rsidRPr="009F5B13">
        <w:rPr>
          <w:b/>
          <w:color w:val="002060"/>
          <w:sz w:val="22"/>
          <w:szCs w:val="22"/>
        </w:rPr>
        <w:t>]</w:t>
      </w:r>
      <w:r w:rsidR="005F71B8" w:rsidRPr="009378E5">
        <w:rPr>
          <w:b/>
          <w:color w:val="002060"/>
          <w:sz w:val="22"/>
          <w:szCs w:val="22"/>
        </w:rPr>
        <w:t>4.9</w:t>
      </w:r>
      <w:r>
        <w:t xml:space="preserve"> </w:t>
      </w:r>
      <w:r w:rsidR="008227BD" w:rsidRPr="009C0B57">
        <w:rPr>
          <w:sz w:val="18"/>
          <w:szCs w:val="18"/>
        </w:rPr>
        <w:t>4.8.1 R/: La respuesta es la opción a). O(k)</w:t>
      </w:r>
    </w:p>
    <w:p w14:paraId="4AC94806" w14:textId="77777777" w:rsidR="008227BD" w:rsidRPr="009C0B57" w:rsidRDefault="008227BD" w:rsidP="008227BD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>4.8.2 R/: La respuesta es la opción c). 12</w:t>
      </w:r>
    </w:p>
    <w:p w14:paraId="26DCF283" w14:textId="77777777" w:rsidR="008227BD" w:rsidRPr="009C0B57" w:rsidRDefault="008227BD" w:rsidP="008227BD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 xml:space="preserve">4.8.3 R/: La respuesta es la opción c). </w:t>
      </w:r>
      <w:proofErr w:type="gramStart"/>
      <w:r w:rsidRPr="009C0B57">
        <w:rPr>
          <w:sz w:val="18"/>
          <w:szCs w:val="18"/>
        </w:rPr>
        <w:t>O(</w:t>
      </w:r>
      <w:proofErr w:type="gramEnd"/>
      <w:r w:rsidRPr="009C0B57">
        <w:rPr>
          <w:sz w:val="18"/>
          <w:szCs w:val="18"/>
        </w:rPr>
        <w:t>1)</w:t>
      </w:r>
    </w:p>
    <w:p w14:paraId="43F651AD" w14:textId="25438834" w:rsidR="005F71B8" w:rsidRDefault="005F71B8" w:rsidP="005F71B8"/>
    <w:p w14:paraId="2C6DE870" w14:textId="77777777" w:rsidR="00115B8A" w:rsidRPr="009C0B57" w:rsidRDefault="009378E5" w:rsidP="00115B8A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 </w:t>
      </w:r>
      <w:r w:rsidR="005F71B8" w:rsidRPr="009378E5">
        <w:rPr>
          <w:b/>
          <w:color w:val="002060"/>
          <w:sz w:val="22"/>
          <w:szCs w:val="22"/>
        </w:rPr>
        <w:t>4.10</w:t>
      </w:r>
      <w:r>
        <w:t xml:space="preserve"> </w:t>
      </w:r>
      <w:r w:rsidR="00115B8A" w:rsidRPr="009C0B57">
        <w:rPr>
          <w:sz w:val="18"/>
          <w:szCs w:val="18"/>
        </w:rPr>
        <w:t>4.9.1 R/: La respuesta es la opción d). O(n)</w:t>
      </w:r>
    </w:p>
    <w:p w14:paraId="0F7ACCDC" w14:textId="77777777" w:rsidR="00115B8A" w:rsidRPr="009C0B57" w:rsidRDefault="00115B8A" w:rsidP="00115B8A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>4.9.2 R/: La respuesta es la opción a). 6</w:t>
      </w:r>
    </w:p>
    <w:p w14:paraId="7511C1ED" w14:textId="77777777" w:rsidR="00115B8A" w:rsidRPr="009C0B57" w:rsidRDefault="00115B8A" w:rsidP="00115B8A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>4.9.3 R/: La respuesta es la opción b). O(n)</w:t>
      </w:r>
    </w:p>
    <w:p w14:paraId="5BA829F2" w14:textId="2ACCF055" w:rsidR="005F71B8" w:rsidRPr="009378E5" w:rsidRDefault="005F71B8" w:rsidP="005F71B8">
      <w:pPr>
        <w:rPr>
          <w:rFonts w:ascii="Consolas" w:hAnsi="Consolas"/>
          <w:sz w:val="22"/>
          <w:szCs w:val="22"/>
        </w:rPr>
      </w:pPr>
    </w:p>
    <w:p w14:paraId="7CCDFCD6" w14:textId="77777777" w:rsidR="00E16AE3" w:rsidRPr="009C0B57" w:rsidRDefault="009378E5" w:rsidP="00E16AE3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 </w:t>
      </w:r>
      <w:r w:rsidR="005F71B8" w:rsidRPr="009378E5">
        <w:rPr>
          <w:b/>
          <w:color w:val="002060"/>
          <w:sz w:val="22"/>
          <w:szCs w:val="22"/>
        </w:rPr>
        <w:t>4.11</w:t>
      </w:r>
      <w:r w:rsidR="00E16AE3">
        <w:rPr>
          <w:b/>
          <w:color w:val="002060"/>
          <w:sz w:val="22"/>
          <w:szCs w:val="22"/>
        </w:rPr>
        <w:t xml:space="preserve"> </w:t>
      </w:r>
      <w:r w:rsidR="00E16AE3" w:rsidRPr="009C0B57">
        <w:rPr>
          <w:sz w:val="18"/>
          <w:szCs w:val="18"/>
        </w:rPr>
        <w:t>4.10.1 R/: La respuesta es la opción c). O(</w:t>
      </w:r>
      <w:proofErr w:type="spellStart"/>
      <w:r w:rsidR="00E16AE3" w:rsidRPr="009C0B57">
        <w:rPr>
          <w:sz w:val="18"/>
          <w:szCs w:val="18"/>
        </w:rPr>
        <w:t>max</w:t>
      </w:r>
      <w:proofErr w:type="spellEnd"/>
      <w:r w:rsidR="00E16AE3" w:rsidRPr="009C0B57">
        <w:rPr>
          <w:sz w:val="18"/>
          <w:szCs w:val="18"/>
        </w:rPr>
        <w:t>(</w:t>
      </w:r>
      <w:proofErr w:type="spellStart"/>
      <w:r w:rsidR="00E16AE3" w:rsidRPr="009C0B57">
        <w:rPr>
          <w:sz w:val="18"/>
          <w:szCs w:val="18"/>
        </w:rPr>
        <w:t>list</w:t>
      </w:r>
      <w:proofErr w:type="spellEnd"/>
      <w:r w:rsidR="00E16AE3" w:rsidRPr="009C0B57">
        <w:rPr>
          <w:sz w:val="18"/>
          <w:szCs w:val="18"/>
        </w:rPr>
        <w:t>)+n^2)</w:t>
      </w:r>
    </w:p>
    <w:p w14:paraId="5D5E096C" w14:textId="2D006315" w:rsidR="005F71B8" w:rsidRPr="00E16AE3" w:rsidRDefault="00E16AE3" w:rsidP="005F71B8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>4.10.2 R/: La respuesta es la opción b). O(n)</w:t>
      </w:r>
    </w:p>
    <w:p w14:paraId="362703AE" w14:textId="72872F8E" w:rsidR="005F71B8" w:rsidRPr="00B75D42" w:rsidRDefault="005F71B8" w:rsidP="00977B7A">
      <w:pPr>
        <w:rPr>
          <w:lang w:val="en-US"/>
        </w:rPr>
      </w:pPr>
      <w:r>
        <w:tab/>
      </w:r>
      <w:r w:rsidR="009378E5" w:rsidRPr="00B75D42">
        <w:rPr>
          <w:color w:val="002060"/>
          <w:lang w:val="en-US"/>
        </w:rPr>
        <w:t xml:space="preserve"> </w:t>
      </w:r>
    </w:p>
    <w:p w14:paraId="1861B350" w14:textId="77777777" w:rsidR="00B75D42" w:rsidRPr="009C0B57" w:rsidRDefault="009378E5" w:rsidP="00B75D42">
      <w:pPr>
        <w:rPr>
          <w:sz w:val="18"/>
          <w:szCs w:val="18"/>
          <w:lang w:val="en-US"/>
        </w:rPr>
      </w:pPr>
      <w:r w:rsidRPr="00B75D42">
        <w:rPr>
          <w:b/>
          <w:color w:val="002060"/>
          <w:sz w:val="22"/>
          <w:szCs w:val="22"/>
          <w:lang w:val="en-US"/>
        </w:rPr>
        <w:t xml:space="preserve">      </w:t>
      </w:r>
      <w:r w:rsidR="005F71B8" w:rsidRPr="00B75D42">
        <w:rPr>
          <w:b/>
          <w:color w:val="002060"/>
          <w:sz w:val="22"/>
          <w:szCs w:val="22"/>
          <w:lang w:val="en-US"/>
        </w:rPr>
        <w:t>4.12</w:t>
      </w:r>
      <w:r w:rsidR="00E16AE3" w:rsidRPr="00B75D42">
        <w:rPr>
          <w:b/>
          <w:color w:val="002060"/>
          <w:sz w:val="22"/>
          <w:szCs w:val="22"/>
          <w:lang w:val="en-US"/>
        </w:rPr>
        <w:t xml:space="preserve"> </w:t>
      </w:r>
      <w:r w:rsidR="00B75D42" w:rsidRPr="009C0B57">
        <w:rPr>
          <w:sz w:val="18"/>
          <w:szCs w:val="18"/>
          <w:lang w:val="en-US"/>
        </w:rPr>
        <w:t xml:space="preserve">4.11.1 R/: </w:t>
      </w:r>
      <w:proofErr w:type="gramStart"/>
      <w:r w:rsidR="00B75D42" w:rsidRPr="009C0B57">
        <w:rPr>
          <w:sz w:val="18"/>
          <w:szCs w:val="18"/>
          <w:lang w:val="en-US"/>
        </w:rPr>
        <w:t>(!s</w:t>
      </w:r>
      <w:proofErr w:type="gramEnd"/>
      <w:r w:rsidR="00B75D42" w:rsidRPr="009C0B57">
        <w:rPr>
          <w:sz w:val="18"/>
          <w:szCs w:val="18"/>
          <w:lang w:val="en-US"/>
        </w:rPr>
        <w:t>1.isEmpty())</w:t>
      </w:r>
    </w:p>
    <w:p w14:paraId="7728BDFB" w14:textId="77777777" w:rsidR="00B75D42" w:rsidRPr="009C0B57" w:rsidRDefault="00B75D42" w:rsidP="00B75D42">
      <w:pPr>
        <w:rPr>
          <w:sz w:val="18"/>
          <w:szCs w:val="18"/>
          <w:lang w:val="en-US"/>
        </w:rPr>
      </w:pPr>
      <w:r w:rsidRPr="009C0B57">
        <w:rPr>
          <w:sz w:val="18"/>
          <w:szCs w:val="18"/>
          <w:lang w:val="en-US"/>
        </w:rPr>
        <w:lastRenderedPageBreak/>
        <w:tab/>
        <w:t xml:space="preserve">4.11.2 R/: </w:t>
      </w:r>
      <w:r>
        <w:rPr>
          <w:sz w:val="18"/>
          <w:szCs w:val="18"/>
          <w:lang w:val="en-US"/>
        </w:rPr>
        <w:t>(</w:t>
      </w:r>
      <w:proofErr w:type="gramStart"/>
      <w:r w:rsidRPr="00600DCF">
        <w:rPr>
          <w:sz w:val="18"/>
          <w:szCs w:val="18"/>
          <w:lang w:val="en-US"/>
        </w:rPr>
        <w:t>s1.pop(</w:t>
      </w:r>
      <w:proofErr w:type="gramEnd"/>
      <w:r w:rsidRPr="00600DCF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</w:t>
      </w:r>
    </w:p>
    <w:p w14:paraId="710D2FAE" w14:textId="77777777" w:rsidR="00B75D42" w:rsidRPr="00F44741" w:rsidRDefault="00B75D42" w:rsidP="00B75D42">
      <w:pPr>
        <w:rPr>
          <w:sz w:val="18"/>
          <w:szCs w:val="18"/>
          <w:lang w:val="es-CO"/>
        </w:rPr>
      </w:pPr>
      <w:r w:rsidRPr="009C0B57">
        <w:rPr>
          <w:sz w:val="18"/>
          <w:szCs w:val="18"/>
          <w:lang w:val="en-US"/>
        </w:rPr>
        <w:tab/>
      </w:r>
      <w:r w:rsidRPr="00F44741">
        <w:rPr>
          <w:sz w:val="18"/>
          <w:szCs w:val="18"/>
          <w:lang w:val="es-CO"/>
        </w:rPr>
        <w:t>4.11.3 R/: (</w:t>
      </w:r>
      <w:proofErr w:type="gramStart"/>
      <w:r w:rsidRPr="00F44741">
        <w:rPr>
          <w:sz w:val="18"/>
          <w:szCs w:val="18"/>
          <w:lang w:val="es-CO"/>
        </w:rPr>
        <w:t>s2.pop(</w:t>
      </w:r>
      <w:proofErr w:type="gramEnd"/>
      <w:r w:rsidRPr="00F44741">
        <w:rPr>
          <w:sz w:val="18"/>
          <w:szCs w:val="18"/>
          <w:lang w:val="es-CO"/>
        </w:rPr>
        <w:t>))</w:t>
      </w:r>
    </w:p>
    <w:p w14:paraId="11C4F392" w14:textId="02E5D833" w:rsidR="005F71B8" w:rsidRDefault="005F71B8" w:rsidP="005F71B8">
      <w:pPr>
        <w:rPr>
          <w:b/>
          <w:color w:val="002060"/>
          <w:sz w:val="22"/>
          <w:szCs w:val="22"/>
        </w:rPr>
      </w:pPr>
    </w:p>
    <w:p w14:paraId="72F2B6A0" w14:textId="6455085E" w:rsidR="00977B7A" w:rsidRDefault="00977B7A" w:rsidP="005F71B8">
      <w:pPr>
        <w:rPr>
          <w:b/>
          <w:color w:val="002060"/>
          <w:sz w:val="22"/>
          <w:szCs w:val="22"/>
        </w:rPr>
      </w:pPr>
    </w:p>
    <w:p w14:paraId="380677F2" w14:textId="77777777" w:rsidR="00F44741" w:rsidRPr="009C0B57" w:rsidRDefault="00977B7A" w:rsidP="00F44741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 4.13</w:t>
      </w:r>
      <w:r w:rsidR="00B75D42">
        <w:rPr>
          <w:b/>
          <w:color w:val="002060"/>
          <w:sz w:val="22"/>
          <w:szCs w:val="22"/>
        </w:rPr>
        <w:t xml:space="preserve"> </w:t>
      </w:r>
      <w:r w:rsidR="00F44741" w:rsidRPr="009C0B57">
        <w:rPr>
          <w:sz w:val="18"/>
          <w:szCs w:val="18"/>
        </w:rPr>
        <w:t>4.12.1 R/: La respuesta es la opción 4). 0, 2, 4, 6, 8, 10</w:t>
      </w:r>
    </w:p>
    <w:p w14:paraId="6B346065" w14:textId="77777777" w:rsidR="00F44741" w:rsidRPr="009C0B57" w:rsidRDefault="00F44741" w:rsidP="00F44741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 xml:space="preserve">4.12.2 R/: La respuesta es la opción 1). </w:t>
      </w:r>
      <w:proofErr w:type="gramStart"/>
      <w:r w:rsidRPr="009C0B57">
        <w:rPr>
          <w:sz w:val="18"/>
          <w:szCs w:val="18"/>
        </w:rPr>
        <w:t>O(</w:t>
      </w:r>
      <w:proofErr w:type="gramEnd"/>
      <w:r w:rsidRPr="009C0B57">
        <w:rPr>
          <w:sz w:val="18"/>
          <w:szCs w:val="18"/>
        </w:rPr>
        <w:t>1)</w:t>
      </w:r>
    </w:p>
    <w:p w14:paraId="0904CC91" w14:textId="77777777" w:rsidR="00ED5B6D" w:rsidRDefault="00F44741" w:rsidP="00ED5B6D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</w:p>
    <w:p w14:paraId="79A8CA02" w14:textId="28F92D44" w:rsidR="00ED5B6D" w:rsidRPr="009C0B57" w:rsidRDefault="00ED5B6D" w:rsidP="00ED5B6D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 </w:t>
      </w:r>
      <w:r w:rsidR="00F44741">
        <w:rPr>
          <w:b/>
          <w:color w:val="002060"/>
          <w:sz w:val="22"/>
          <w:szCs w:val="22"/>
        </w:rPr>
        <w:t>4.13</w:t>
      </w:r>
      <w:r w:rsidR="00F44741">
        <w:rPr>
          <w:b/>
          <w:color w:val="002060"/>
          <w:sz w:val="22"/>
          <w:szCs w:val="22"/>
        </w:rPr>
        <w:t xml:space="preserve"> </w:t>
      </w:r>
      <w:r w:rsidRPr="009C0B57">
        <w:rPr>
          <w:sz w:val="18"/>
          <w:szCs w:val="18"/>
        </w:rPr>
        <w:t>4.13.1 R/: La respuesta es la opción 3). O(n^2)</w:t>
      </w:r>
    </w:p>
    <w:p w14:paraId="5B5AAC9B" w14:textId="77777777" w:rsidR="00ED5B6D" w:rsidRPr="009C0B57" w:rsidRDefault="00ED5B6D" w:rsidP="00ED5B6D">
      <w:pPr>
        <w:rPr>
          <w:sz w:val="18"/>
          <w:szCs w:val="18"/>
        </w:rPr>
      </w:pPr>
      <w:r w:rsidRPr="009C0B57">
        <w:rPr>
          <w:sz w:val="18"/>
          <w:szCs w:val="18"/>
        </w:rPr>
        <w:tab/>
        <w:t>4.13.2 R/: La respuesta es la opción 3). O(n^2) o 4). O(n^3)</w:t>
      </w:r>
    </w:p>
    <w:p w14:paraId="2D2EDBE3" w14:textId="5A30EC2A" w:rsidR="00977B7A" w:rsidRDefault="00977B7A" w:rsidP="005F71B8">
      <w:pPr>
        <w:rPr>
          <w:b/>
          <w:color w:val="002060"/>
          <w:sz w:val="22"/>
          <w:szCs w:val="22"/>
        </w:rPr>
      </w:pPr>
    </w:p>
    <w:p w14:paraId="25F72DA2" w14:textId="77777777" w:rsidR="00EC4D28" w:rsidRPr="009C0B57" w:rsidRDefault="00977B7A" w:rsidP="00EC4D28">
      <w:pPr>
        <w:rPr>
          <w:sz w:val="18"/>
          <w:szCs w:val="18"/>
        </w:rPr>
      </w:pPr>
      <w:r>
        <w:rPr>
          <w:b/>
          <w:color w:val="002060"/>
          <w:sz w:val="22"/>
          <w:szCs w:val="22"/>
        </w:rPr>
        <w:t xml:space="preserve">      4.14</w:t>
      </w:r>
      <w:r w:rsidR="00ED5B6D">
        <w:rPr>
          <w:b/>
          <w:color w:val="002060"/>
          <w:sz w:val="22"/>
          <w:szCs w:val="22"/>
        </w:rPr>
        <w:t xml:space="preserve"> </w:t>
      </w:r>
      <w:r w:rsidR="00EC4D28" w:rsidRPr="009C0B57">
        <w:rPr>
          <w:sz w:val="18"/>
          <w:szCs w:val="18"/>
        </w:rPr>
        <w:t>La respuesta es la opción 3). 2, 3, 4, 5</w:t>
      </w:r>
    </w:p>
    <w:p w14:paraId="7DEFFB62" w14:textId="7A4A4D0F" w:rsidR="00977B7A" w:rsidRDefault="00977B7A" w:rsidP="005F71B8"/>
    <w:p w14:paraId="37528B3F" w14:textId="0BC788DC" w:rsidR="005F71B8" w:rsidRDefault="005F71B8" w:rsidP="00977B7A">
      <w:pPr>
        <w:rPr>
          <w:rFonts w:ascii="Consolas" w:hAnsi="Consolas"/>
          <w:sz w:val="22"/>
          <w:szCs w:val="22"/>
        </w:rPr>
      </w:pPr>
      <w:r>
        <w:tab/>
      </w:r>
      <w:r w:rsidR="00FD6E62" w:rsidRPr="009378E5">
        <w:rPr>
          <w:color w:val="002060"/>
        </w:rPr>
        <w:t xml:space="preserve"> </w:t>
      </w:r>
    </w:p>
    <w:p w14:paraId="491BCAEE" w14:textId="4A44DF2E" w:rsidR="00062F24" w:rsidRDefault="00062F24" w:rsidP="005F71B8">
      <w:pPr>
        <w:rPr>
          <w:rFonts w:ascii="Consolas" w:hAnsi="Consolas"/>
          <w:sz w:val="22"/>
          <w:szCs w:val="22"/>
        </w:rPr>
      </w:pPr>
    </w:p>
    <w:p w14:paraId="4F32D5EE" w14:textId="47AA81A0" w:rsidR="00062F24" w:rsidRDefault="00062F24" w:rsidP="005F71B8">
      <w:pPr>
        <w:rPr>
          <w:b/>
          <w:color w:val="00206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="009F5B13" w:rsidRPr="009F5B13">
        <w:rPr>
          <w:b/>
          <w:color w:val="002060"/>
          <w:sz w:val="22"/>
          <w:szCs w:val="22"/>
        </w:rPr>
        <w:t>[</w:t>
      </w:r>
      <w:proofErr w:type="spellStart"/>
      <w:r w:rsidR="009F5B13" w:rsidRPr="009F5B13">
        <w:rPr>
          <w:b/>
          <w:color w:val="002060"/>
          <w:sz w:val="22"/>
          <w:szCs w:val="22"/>
        </w:rPr>
        <w:t>opc</w:t>
      </w:r>
      <w:proofErr w:type="spellEnd"/>
      <w:r w:rsidR="009F5B13" w:rsidRPr="009F5B13">
        <w:rPr>
          <w:b/>
          <w:color w:val="002060"/>
          <w:sz w:val="22"/>
          <w:szCs w:val="22"/>
        </w:rPr>
        <w:t>]</w:t>
      </w:r>
      <w:r w:rsidRPr="009F5B13">
        <w:rPr>
          <w:b/>
          <w:color w:val="002060"/>
          <w:sz w:val="22"/>
          <w:szCs w:val="22"/>
        </w:rPr>
        <w:t>6</w:t>
      </w:r>
    </w:p>
    <w:p w14:paraId="76342E09" w14:textId="690E514F" w:rsidR="005C48E9" w:rsidRDefault="005C48E9" w:rsidP="005C48E9">
      <w:r>
        <w:rPr>
          <w:b/>
          <w:color w:val="002060"/>
          <w:sz w:val="22"/>
          <w:szCs w:val="22"/>
        </w:rPr>
        <w:t xml:space="preserve">      </w:t>
      </w:r>
      <w:r>
        <w:t>informe - Laboratorio N</w:t>
      </w:r>
      <w:r w:rsidR="00EC4D28">
        <w:t>3</w:t>
      </w:r>
    </w:p>
    <w:p w14:paraId="4AD70CC6" w14:textId="77777777" w:rsidR="005C48E9" w:rsidRDefault="005C48E9" w:rsidP="005C48E9"/>
    <w:p w14:paraId="3711EB5C" w14:textId="5DCC1CB9" w:rsidR="005C48E9" w:rsidRDefault="005C48E9" w:rsidP="005C48E9">
      <w:r>
        <w:t xml:space="preserve">      </w:t>
      </w:r>
      <w:r w:rsidR="00472BD6">
        <w:t xml:space="preserve">Viernes </w:t>
      </w:r>
      <w:r>
        <w:t>1</w:t>
      </w:r>
      <w:r w:rsidR="00472BD6">
        <w:t>3</w:t>
      </w:r>
      <w:r>
        <w:t xml:space="preserve"> de </w:t>
      </w:r>
      <w:r w:rsidR="00EC4D28">
        <w:t>septiembre</w:t>
      </w:r>
      <w:r>
        <w:t xml:space="preserve"> de 2019</w:t>
      </w:r>
    </w:p>
    <w:p w14:paraId="70188833" w14:textId="782E0C21" w:rsidR="005C48E9" w:rsidRDefault="005C48E9" w:rsidP="005C48E9">
      <w:r>
        <w:t xml:space="preserve">      Se repartieron los puntos; la repartición fue:</w:t>
      </w:r>
    </w:p>
    <w:p w14:paraId="125035C8" w14:textId="77777777" w:rsidR="00EC4D28" w:rsidRDefault="005C48E9" w:rsidP="00EC4D28">
      <w:r>
        <w:t xml:space="preserve">      </w:t>
      </w:r>
      <w:r w:rsidR="00EC4D28">
        <w:t>Antoine:1.1, 2.2, 3.2, 3.3, 3.4, 4.5, 4.8, 4.10, 4.12, 4.13 (||)</w:t>
      </w:r>
    </w:p>
    <w:p w14:paraId="2B4F92C3" w14:textId="5E91C28E" w:rsidR="005C48E9" w:rsidRDefault="00EC4D28" w:rsidP="00EC4D28">
      <w:r>
        <w:t xml:space="preserve">      </w:t>
      </w:r>
      <w:r>
        <w:t>Santiago:2.1, 3.1, 3.2, 3.3, 4.3, 4.6, 4.9, 4.11, 4.13, 4.14, 6</w:t>
      </w:r>
    </w:p>
    <w:p w14:paraId="240B7FA4" w14:textId="77777777" w:rsidR="00EC4D28" w:rsidRDefault="005C48E9" w:rsidP="005C48E9">
      <w:r>
        <w:t xml:space="preserve">      </w:t>
      </w:r>
    </w:p>
    <w:p w14:paraId="26BE1869" w14:textId="1FB62C95" w:rsidR="005C48E9" w:rsidRDefault="00EC4D28" w:rsidP="005C48E9">
      <w:r>
        <w:t xml:space="preserve">      </w:t>
      </w:r>
      <w:r w:rsidR="005C48E9">
        <w:t>Sábado 1</w:t>
      </w:r>
      <w:r w:rsidR="00472BD6">
        <w:t>4</w:t>
      </w:r>
      <w:r w:rsidR="005C48E9">
        <w:t xml:space="preserve"> de </w:t>
      </w:r>
      <w:r w:rsidR="00472BD6">
        <w:t>septiembre</w:t>
      </w:r>
      <w:r w:rsidR="005C48E9">
        <w:t xml:space="preserve"> de 2019</w:t>
      </w:r>
    </w:p>
    <w:p w14:paraId="65BB3841" w14:textId="2A76D7EF" w:rsidR="005C48E9" w:rsidRDefault="005C48E9" w:rsidP="005C48E9">
      <w:r>
        <w:t xml:space="preserve">      Antoine realizo los puntos: </w:t>
      </w:r>
      <w:r w:rsidR="00472BD6">
        <w:t>4.5, 4.8, 4.10, 4.12, 4.13 (||)</w:t>
      </w:r>
    </w:p>
    <w:p w14:paraId="5A69F3B9" w14:textId="5E196A6B" w:rsidR="005C48E9" w:rsidRDefault="005C48E9" w:rsidP="005C48E9">
      <w:r>
        <w:t xml:space="preserve">    </w:t>
      </w:r>
      <w:r w:rsidR="0088220C">
        <w:t xml:space="preserve">  </w:t>
      </w:r>
      <w:r>
        <w:t xml:space="preserve">Santiago realizo los puntos: </w:t>
      </w:r>
      <w:r w:rsidR="00472BD6">
        <w:t>2.1,</w:t>
      </w:r>
      <w:r w:rsidR="00AB1E05">
        <w:t xml:space="preserve"> </w:t>
      </w:r>
      <w:r w:rsidR="00472BD6">
        <w:t>4.3, 4.6, 4.9, 4.11, 4.13, 4.14</w:t>
      </w:r>
    </w:p>
    <w:p w14:paraId="2DB7DF71" w14:textId="77777777" w:rsidR="005C48E9" w:rsidRDefault="005C48E9" w:rsidP="005C48E9"/>
    <w:p w14:paraId="0203C6B9" w14:textId="49F6F8D3" w:rsidR="005C48E9" w:rsidRDefault="0088220C" w:rsidP="005C48E9">
      <w:r>
        <w:t xml:space="preserve">      </w:t>
      </w:r>
      <w:r w:rsidR="005C48E9">
        <w:t>Domingo 18 de agosto de 2019</w:t>
      </w:r>
    </w:p>
    <w:p w14:paraId="65EB646C" w14:textId="51B64EE6" w:rsidR="005C48E9" w:rsidRDefault="0088220C" w:rsidP="005C48E9">
      <w:r>
        <w:t xml:space="preserve">      </w:t>
      </w:r>
      <w:r w:rsidR="005C48E9">
        <w:t xml:space="preserve">Antoine corrección del punto: </w:t>
      </w:r>
      <w:r w:rsidR="00472BD6">
        <w:t>2.1</w:t>
      </w:r>
      <w:r w:rsidR="005C48E9">
        <w:t>(Santiago), se corrigió un error en el código.</w:t>
      </w:r>
    </w:p>
    <w:p w14:paraId="12786C70" w14:textId="24803B67" w:rsidR="005C48E9" w:rsidRDefault="0088220C" w:rsidP="005C48E9">
      <w:r>
        <w:t xml:space="preserve">      </w:t>
      </w:r>
      <w:r w:rsidR="005C48E9">
        <w:t xml:space="preserve">Antoine realizo los puntos: </w:t>
      </w:r>
      <w:r w:rsidR="008A677E">
        <w:t>1.1, 2.2, 3.2, 3.3</w:t>
      </w:r>
      <w:bookmarkStart w:id="0" w:name="_GoBack"/>
      <w:bookmarkEnd w:id="0"/>
    </w:p>
    <w:p w14:paraId="733B9FE1" w14:textId="5FD7FE21" w:rsidR="005C48E9" w:rsidRPr="009F5B13" w:rsidRDefault="0088220C" w:rsidP="005C48E9">
      <w:pPr>
        <w:rPr>
          <w:b/>
          <w:sz w:val="22"/>
          <w:szCs w:val="22"/>
        </w:rPr>
      </w:pPr>
      <w:r>
        <w:t xml:space="preserve">      </w:t>
      </w:r>
      <w:r w:rsidR="005C48E9">
        <w:t xml:space="preserve">Santiago realizo los puntos: </w:t>
      </w:r>
      <w:r w:rsidR="008A677E">
        <w:t>3.1, 3.2, 3.3</w:t>
      </w:r>
    </w:p>
    <w:p w14:paraId="752BE8E5" w14:textId="77777777" w:rsidR="009F5B13" w:rsidRDefault="002052C7" w:rsidP="005F71B8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</w:p>
    <w:p w14:paraId="4782BC2C" w14:textId="28B9A642" w:rsidR="002052C7" w:rsidRPr="009F5B13" w:rsidRDefault="002052C7" w:rsidP="005F71B8">
      <w:pPr>
        <w:rPr>
          <w:rFonts w:ascii="Consolas" w:hAnsi="Consolas"/>
          <w:sz w:val="22"/>
          <w:szCs w:val="22"/>
          <w:lang w:val="es-CO"/>
        </w:rPr>
      </w:pPr>
    </w:p>
    <w:p w14:paraId="13C2E3A2" w14:textId="3DBA7F01" w:rsidR="002052C7" w:rsidRDefault="002052C7" w:rsidP="005F71B8">
      <w:r>
        <w:rPr>
          <w:rFonts w:ascii="Consolas" w:hAnsi="Consolas"/>
          <w:sz w:val="22"/>
          <w:szCs w:val="22"/>
        </w:rPr>
        <w:t xml:space="preserve">   </w:t>
      </w:r>
    </w:p>
    <w:p w14:paraId="5FD92075" w14:textId="77777777" w:rsidR="00DE6270" w:rsidRDefault="00DE6270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2D06C562" w14:textId="569D5B2D" w:rsidR="006F47C4" w:rsidRPr="00034F22" w:rsidRDefault="006F47C4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</w:p>
    <w:p w14:paraId="0F70EA18" w14:textId="3838336C" w:rsidR="007B5F04" w:rsidRPr="00034F22" w:rsidRDefault="007B5F04" w:rsidP="007B5F04">
      <w:pPr>
        <w:ind w:left="426"/>
        <w:jc w:val="both"/>
        <w:rPr>
          <w:i/>
          <w:sz w:val="22"/>
          <w:szCs w:val="22"/>
          <w:lang w:val="es-CO"/>
        </w:rPr>
      </w:pPr>
    </w:p>
    <w:sectPr w:rsidR="007B5F04" w:rsidRPr="00034F22" w:rsidSect="00ED5AF9">
      <w:headerReference w:type="default" r:id="rId11"/>
      <w:footerReference w:type="default" r:id="rId12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7729" w14:textId="77777777" w:rsidR="009C4B23" w:rsidRDefault="009C4B23" w:rsidP="004071A1">
      <w:r>
        <w:separator/>
      </w:r>
    </w:p>
  </w:endnote>
  <w:endnote w:type="continuationSeparator" w:id="0">
    <w:p w14:paraId="0C78C9BC" w14:textId="77777777" w:rsidR="009C4B23" w:rsidRDefault="009C4B23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3160D" w14:textId="77777777" w:rsidR="009C4B23" w:rsidRDefault="009C4B23" w:rsidP="004071A1">
      <w:r>
        <w:separator/>
      </w:r>
    </w:p>
  </w:footnote>
  <w:footnote w:type="continuationSeparator" w:id="0">
    <w:p w14:paraId="3CC36DCE" w14:textId="77777777" w:rsidR="009C4B23" w:rsidRDefault="009C4B23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14F16"/>
    <w:multiLevelType w:val="multilevel"/>
    <w:tmpl w:val="40125E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3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35823"/>
    <w:multiLevelType w:val="multilevel"/>
    <w:tmpl w:val="FDE0FE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6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  <w:num w:numId="17">
    <w:abstractNumId w:val="14"/>
  </w:num>
  <w:num w:numId="18">
    <w:abstractNumId w:val="17"/>
  </w:num>
  <w:num w:numId="19">
    <w:abstractNumId w:val="8"/>
  </w:num>
  <w:num w:numId="20">
    <w:abstractNumId w:val="18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4F22"/>
    <w:rsid w:val="00035772"/>
    <w:rsid w:val="00036181"/>
    <w:rsid w:val="000368FB"/>
    <w:rsid w:val="0003753F"/>
    <w:rsid w:val="00043D10"/>
    <w:rsid w:val="00050AAD"/>
    <w:rsid w:val="00051648"/>
    <w:rsid w:val="00056844"/>
    <w:rsid w:val="00062F24"/>
    <w:rsid w:val="0006644F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16CA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5B8A"/>
    <w:rsid w:val="001167C8"/>
    <w:rsid w:val="00116E93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06FC"/>
    <w:rsid w:val="00204102"/>
    <w:rsid w:val="00204642"/>
    <w:rsid w:val="002052C7"/>
    <w:rsid w:val="0020708F"/>
    <w:rsid w:val="00207438"/>
    <w:rsid w:val="002123CE"/>
    <w:rsid w:val="00212F4B"/>
    <w:rsid w:val="002161E2"/>
    <w:rsid w:val="002221AB"/>
    <w:rsid w:val="00222ACE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36A8"/>
    <w:rsid w:val="002649A9"/>
    <w:rsid w:val="00265CE1"/>
    <w:rsid w:val="002758F7"/>
    <w:rsid w:val="0027710A"/>
    <w:rsid w:val="00282F2A"/>
    <w:rsid w:val="002907D1"/>
    <w:rsid w:val="00295341"/>
    <w:rsid w:val="00295BD1"/>
    <w:rsid w:val="00296514"/>
    <w:rsid w:val="002A0A74"/>
    <w:rsid w:val="002A2EE4"/>
    <w:rsid w:val="002A56F7"/>
    <w:rsid w:val="002A6D6F"/>
    <w:rsid w:val="002A7E4F"/>
    <w:rsid w:val="002B732E"/>
    <w:rsid w:val="002C1284"/>
    <w:rsid w:val="002C26AF"/>
    <w:rsid w:val="002C2D90"/>
    <w:rsid w:val="002C6C1A"/>
    <w:rsid w:val="002C7D7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0A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0E93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5BC3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6901"/>
    <w:rsid w:val="00447D62"/>
    <w:rsid w:val="00450260"/>
    <w:rsid w:val="00451D6F"/>
    <w:rsid w:val="00456DA8"/>
    <w:rsid w:val="00465575"/>
    <w:rsid w:val="004673F8"/>
    <w:rsid w:val="00470EAE"/>
    <w:rsid w:val="004716CC"/>
    <w:rsid w:val="00471709"/>
    <w:rsid w:val="00472BD6"/>
    <w:rsid w:val="00474048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051E"/>
    <w:rsid w:val="004B2A1D"/>
    <w:rsid w:val="004B3399"/>
    <w:rsid w:val="004B4AA1"/>
    <w:rsid w:val="004B51E4"/>
    <w:rsid w:val="004B5747"/>
    <w:rsid w:val="004B59C5"/>
    <w:rsid w:val="004B6274"/>
    <w:rsid w:val="004C3D24"/>
    <w:rsid w:val="004C3E1D"/>
    <w:rsid w:val="004D2EDD"/>
    <w:rsid w:val="004D32D0"/>
    <w:rsid w:val="004D3B35"/>
    <w:rsid w:val="004D4A18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448B"/>
    <w:rsid w:val="00537332"/>
    <w:rsid w:val="0054151E"/>
    <w:rsid w:val="005425C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6B46"/>
    <w:rsid w:val="00587036"/>
    <w:rsid w:val="00590C0C"/>
    <w:rsid w:val="0059109D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48E9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1B8"/>
    <w:rsid w:val="005F7ADD"/>
    <w:rsid w:val="00603E65"/>
    <w:rsid w:val="00604ACA"/>
    <w:rsid w:val="00604F4E"/>
    <w:rsid w:val="006102DA"/>
    <w:rsid w:val="006140CE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53BD8"/>
    <w:rsid w:val="0065552E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2A75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0FD8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49B5"/>
    <w:rsid w:val="00705AAE"/>
    <w:rsid w:val="00705E22"/>
    <w:rsid w:val="007107B3"/>
    <w:rsid w:val="00710DAD"/>
    <w:rsid w:val="00712893"/>
    <w:rsid w:val="00713401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472"/>
    <w:rsid w:val="007A6D13"/>
    <w:rsid w:val="007B2D66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0792F"/>
    <w:rsid w:val="00810737"/>
    <w:rsid w:val="00814697"/>
    <w:rsid w:val="00814E47"/>
    <w:rsid w:val="0081623B"/>
    <w:rsid w:val="00820D38"/>
    <w:rsid w:val="008227BD"/>
    <w:rsid w:val="00822B0A"/>
    <w:rsid w:val="00823416"/>
    <w:rsid w:val="008263F6"/>
    <w:rsid w:val="00826EF3"/>
    <w:rsid w:val="00831300"/>
    <w:rsid w:val="0083240F"/>
    <w:rsid w:val="0083502C"/>
    <w:rsid w:val="00836CC3"/>
    <w:rsid w:val="00837B99"/>
    <w:rsid w:val="008420D2"/>
    <w:rsid w:val="008453FB"/>
    <w:rsid w:val="00847C21"/>
    <w:rsid w:val="00851FB6"/>
    <w:rsid w:val="00856255"/>
    <w:rsid w:val="00862164"/>
    <w:rsid w:val="008623C6"/>
    <w:rsid w:val="0086268B"/>
    <w:rsid w:val="0086278F"/>
    <w:rsid w:val="00865831"/>
    <w:rsid w:val="008674B2"/>
    <w:rsid w:val="00867BD2"/>
    <w:rsid w:val="00880DCB"/>
    <w:rsid w:val="008810A3"/>
    <w:rsid w:val="0088220C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A677E"/>
    <w:rsid w:val="008B010E"/>
    <w:rsid w:val="008B09C6"/>
    <w:rsid w:val="008B1A5C"/>
    <w:rsid w:val="008B2688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2BD"/>
    <w:rsid w:val="0093465C"/>
    <w:rsid w:val="00934BEC"/>
    <w:rsid w:val="00935C77"/>
    <w:rsid w:val="00935F16"/>
    <w:rsid w:val="009378E5"/>
    <w:rsid w:val="00942C8A"/>
    <w:rsid w:val="00961431"/>
    <w:rsid w:val="009640A8"/>
    <w:rsid w:val="0096450F"/>
    <w:rsid w:val="00964CD0"/>
    <w:rsid w:val="00965420"/>
    <w:rsid w:val="00974247"/>
    <w:rsid w:val="00975891"/>
    <w:rsid w:val="009768F1"/>
    <w:rsid w:val="00977B7A"/>
    <w:rsid w:val="009804BB"/>
    <w:rsid w:val="00983BBA"/>
    <w:rsid w:val="00984016"/>
    <w:rsid w:val="009851A9"/>
    <w:rsid w:val="009874E1"/>
    <w:rsid w:val="00991739"/>
    <w:rsid w:val="00992C6D"/>
    <w:rsid w:val="00997573"/>
    <w:rsid w:val="009A445E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D61C7"/>
    <w:rsid w:val="009E31EF"/>
    <w:rsid w:val="009F2C7C"/>
    <w:rsid w:val="009F3DD4"/>
    <w:rsid w:val="009F5B13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31C"/>
    <w:rsid w:val="00A44626"/>
    <w:rsid w:val="00A44948"/>
    <w:rsid w:val="00A47BF0"/>
    <w:rsid w:val="00A52734"/>
    <w:rsid w:val="00A52F59"/>
    <w:rsid w:val="00A558EA"/>
    <w:rsid w:val="00A5661F"/>
    <w:rsid w:val="00A61840"/>
    <w:rsid w:val="00A6356C"/>
    <w:rsid w:val="00A66F5D"/>
    <w:rsid w:val="00A7197B"/>
    <w:rsid w:val="00A71CC3"/>
    <w:rsid w:val="00A76D5C"/>
    <w:rsid w:val="00A77080"/>
    <w:rsid w:val="00A8071C"/>
    <w:rsid w:val="00A80D7F"/>
    <w:rsid w:val="00A81A19"/>
    <w:rsid w:val="00A835E0"/>
    <w:rsid w:val="00A83909"/>
    <w:rsid w:val="00A90D08"/>
    <w:rsid w:val="00A9211E"/>
    <w:rsid w:val="00A93A4A"/>
    <w:rsid w:val="00A94C54"/>
    <w:rsid w:val="00A962C2"/>
    <w:rsid w:val="00AA201B"/>
    <w:rsid w:val="00AB1098"/>
    <w:rsid w:val="00AB137B"/>
    <w:rsid w:val="00AB1E05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23E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416A"/>
    <w:rsid w:val="00B3495F"/>
    <w:rsid w:val="00B36F7B"/>
    <w:rsid w:val="00B376C3"/>
    <w:rsid w:val="00B37CD3"/>
    <w:rsid w:val="00B4089E"/>
    <w:rsid w:val="00B42349"/>
    <w:rsid w:val="00B448F3"/>
    <w:rsid w:val="00B51748"/>
    <w:rsid w:val="00B5258C"/>
    <w:rsid w:val="00B56935"/>
    <w:rsid w:val="00B57320"/>
    <w:rsid w:val="00B63743"/>
    <w:rsid w:val="00B63A61"/>
    <w:rsid w:val="00B66532"/>
    <w:rsid w:val="00B679A3"/>
    <w:rsid w:val="00B71867"/>
    <w:rsid w:val="00B71904"/>
    <w:rsid w:val="00B734EA"/>
    <w:rsid w:val="00B7550D"/>
    <w:rsid w:val="00B75D42"/>
    <w:rsid w:val="00B76EE1"/>
    <w:rsid w:val="00B776FC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48B3"/>
    <w:rsid w:val="00BF5A45"/>
    <w:rsid w:val="00C011B1"/>
    <w:rsid w:val="00C0285E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43D9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2BB4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686"/>
    <w:rsid w:val="00CC0B0D"/>
    <w:rsid w:val="00CC1A16"/>
    <w:rsid w:val="00CC235E"/>
    <w:rsid w:val="00CC3493"/>
    <w:rsid w:val="00CC4230"/>
    <w:rsid w:val="00CC5874"/>
    <w:rsid w:val="00CC5FD6"/>
    <w:rsid w:val="00CC6079"/>
    <w:rsid w:val="00CC6D46"/>
    <w:rsid w:val="00CD148C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27DB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0B2A"/>
    <w:rsid w:val="00D7220A"/>
    <w:rsid w:val="00D7347B"/>
    <w:rsid w:val="00D74CA3"/>
    <w:rsid w:val="00D754E4"/>
    <w:rsid w:val="00D76D1E"/>
    <w:rsid w:val="00D80ED1"/>
    <w:rsid w:val="00D8392C"/>
    <w:rsid w:val="00D84EF7"/>
    <w:rsid w:val="00D870CF"/>
    <w:rsid w:val="00D87114"/>
    <w:rsid w:val="00D933D0"/>
    <w:rsid w:val="00D954AC"/>
    <w:rsid w:val="00D95D42"/>
    <w:rsid w:val="00DA001A"/>
    <w:rsid w:val="00DA41D5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114B"/>
    <w:rsid w:val="00DD33F4"/>
    <w:rsid w:val="00DD4A79"/>
    <w:rsid w:val="00DD688B"/>
    <w:rsid w:val="00DD7100"/>
    <w:rsid w:val="00DE0288"/>
    <w:rsid w:val="00DE0B5A"/>
    <w:rsid w:val="00DE16FB"/>
    <w:rsid w:val="00DE347F"/>
    <w:rsid w:val="00DE5B63"/>
    <w:rsid w:val="00DE6270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16AE3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25A9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86AB7"/>
    <w:rsid w:val="00E9370D"/>
    <w:rsid w:val="00EA221C"/>
    <w:rsid w:val="00EA28D5"/>
    <w:rsid w:val="00EA2D3E"/>
    <w:rsid w:val="00EA4814"/>
    <w:rsid w:val="00EA511A"/>
    <w:rsid w:val="00EA6AD6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4D28"/>
    <w:rsid w:val="00EC56DA"/>
    <w:rsid w:val="00EC6579"/>
    <w:rsid w:val="00EC67D9"/>
    <w:rsid w:val="00EC73CE"/>
    <w:rsid w:val="00EC7BCD"/>
    <w:rsid w:val="00ED13BB"/>
    <w:rsid w:val="00ED5650"/>
    <w:rsid w:val="00ED5AF9"/>
    <w:rsid w:val="00ED5B6D"/>
    <w:rsid w:val="00EE0549"/>
    <w:rsid w:val="00EE1307"/>
    <w:rsid w:val="00EE1F76"/>
    <w:rsid w:val="00EE46C3"/>
    <w:rsid w:val="00EE4E91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3671"/>
    <w:rsid w:val="00F14D7F"/>
    <w:rsid w:val="00F15FBE"/>
    <w:rsid w:val="00F17816"/>
    <w:rsid w:val="00F2761E"/>
    <w:rsid w:val="00F3338C"/>
    <w:rsid w:val="00F3508F"/>
    <w:rsid w:val="00F4306B"/>
    <w:rsid w:val="00F43333"/>
    <w:rsid w:val="00F44741"/>
    <w:rsid w:val="00F44FD7"/>
    <w:rsid w:val="00F46A21"/>
    <w:rsid w:val="00F50B31"/>
    <w:rsid w:val="00F51FBC"/>
    <w:rsid w:val="00F546FE"/>
    <w:rsid w:val="00F552C6"/>
    <w:rsid w:val="00F5565F"/>
    <w:rsid w:val="00F56115"/>
    <w:rsid w:val="00F568FD"/>
    <w:rsid w:val="00F60B88"/>
    <w:rsid w:val="00F61681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5A8F"/>
    <w:rsid w:val="00FC6C4A"/>
    <w:rsid w:val="00FC6D74"/>
    <w:rsid w:val="00FC7956"/>
    <w:rsid w:val="00FD071C"/>
    <w:rsid w:val="00FD0BF4"/>
    <w:rsid w:val="00FD2803"/>
    <w:rsid w:val="00FD6E62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customStyle="1" w:styleId="pl-k">
    <w:name w:val="pl-k"/>
    <w:basedOn w:val="Fuentedeprrafopredeter"/>
    <w:rsid w:val="002636A8"/>
  </w:style>
  <w:style w:type="character" w:customStyle="1" w:styleId="pl-en">
    <w:name w:val="pl-en"/>
    <w:basedOn w:val="Fuentedeprrafopredeter"/>
    <w:rsid w:val="002636A8"/>
  </w:style>
  <w:style w:type="character" w:customStyle="1" w:styleId="pl-v">
    <w:name w:val="pl-v"/>
    <w:basedOn w:val="Fuentedeprrafopredeter"/>
    <w:rsid w:val="002636A8"/>
  </w:style>
  <w:style w:type="character" w:customStyle="1" w:styleId="pl-c">
    <w:name w:val="pl-c"/>
    <w:basedOn w:val="Fuentedeprrafopredeter"/>
    <w:rsid w:val="002636A8"/>
  </w:style>
  <w:style w:type="character" w:customStyle="1" w:styleId="pl-c1">
    <w:name w:val="pl-c1"/>
    <w:basedOn w:val="Fuentedeprrafopredeter"/>
    <w:rsid w:val="0026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B8C3BA7F7FDA4F81F2CF791B6E607F" ma:contentTypeVersion="8" ma:contentTypeDescription="Crear nuevo documento." ma:contentTypeScope="" ma:versionID="18d1cc24f633ec127e7511fd09ca1873">
  <xsd:schema xmlns:xsd="http://www.w3.org/2001/XMLSchema" xmlns:xs="http://www.w3.org/2001/XMLSchema" xmlns:p="http://schemas.microsoft.com/office/2006/metadata/properties" xmlns:ns3="96ee78ae-15b3-4c27-91cf-477b5ff06be4" targetNamespace="http://schemas.microsoft.com/office/2006/metadata/properties" ma:root="true" ma:fieldsID="2bceececf3ae0a9ef6fb0dbfac7db165" ns3:_="">
    <xsd:import namespace="96ee78ae-15b3-4c27-91cf-477b5ff06b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e78ae-15b3-4c27-91cf-477b5ff06b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62516-90F0-4A12-ACE9-270D28BBF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e78ae-15b3-4c27-91cf-477b5ff06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71A8B-E47E-4B80-A8BE-D7806E49C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48FBE-1FD7-4433-95EF-42B2E1F2368D}">
  <ds:schemaRefs>
    <ds:schemaRef ds:uri="http://schemas.microsoft.com/office/2006/documentManagement/types"/>
    <ds:schemaRef ds:uri="96ee78ae-15b3-4c27-91cf-477b5ff06be4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960EA28-2FE9-4135-8535-72F34C17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Santiago Ospina Idrobo</cp:lastModifiedBy>
  <cp:revision>2</cp:revision>
  <cp:lastPrinted>2019-01-22T00:16:00Z</cp:lastPrinted>
  <dcterms:created xsi:type="dcterms:W3CDTF">2019-09-16T03:41:00Z</dcterms:created>
  <dcterms:modified xsi:type="dcterms:W3CDTF">2019-09-16T03:41:00Z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0x01010066B8C3BA7F7FDA4F81F2CF791B6E607F</vt:lpwstr>
  </property>
</Properties>
</file>